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B8059" w14:textId="27B34D48" w:rsidR="00A9204E" w:rsidRDefault="008836FA" w:rsidP="008836FA">
      <w:pPr>
        <w:pStyle w:val="Title"/>
        <w:rPr>
          <w:sz w:val="46"/>
        </w:rPr>
      </w:pPr>
      <w:r w:rsidRPr="00071F16">
        <w:rPr>
          <w:sz w:val="46"/>
        </w:rPr>
        <w:t xml:space="preserve">CRM Setup for International Dental Center Singapore </w:t>
      </w:r>
    </w:p>
    <w:p w14:paraId="24A89AD3" w14:textId="7348580E" w:rsidR="00071F16" w:rsidRDefault="00071F16" w:rsidP="00071F16"/>
    <w:p w14:paraId="1A0A2210" w14:textId="275358ED" w:rsidR="00387637" w:rsidRDefault="00387637" w:rsidP="00071F16">
      <w:pPr>
        <w:rPr>
          <w:b/>
          <w:sz w:val="26"/>
          <w:u w:val="single"/>
        </w:rPr>
      </w:pPr>
      <w:r>
        <w:rPr>
          <w:b/>
          <w:sz w:val="26"/>
          <w:u w:val="single"/>
        </w:rPr>
        <w:t>Framework</w:t>
      </w:r>
    </w:p>
    <w:p w14:paraId="4387333F" w14:textId="759D805F" w:rsidR="00387637" w:rsidRDefault="00387637" w:rsidP="00387637">
      <w:pPr>
        <w:pStyle w:val="ListParagraph"/>
        <w:numPr>
          <w:ilvl w:val="0"/>
          <w:numId w:val="26"/>
        </w:numPr>
        <w:rPr>
          <w:sz w:val="24"/>
        </w:rPr>
      </w:pPr>
      <w:r w:rsidRPr="00387637">
        <w:rPr>
          <w:sz w:val="24"/>
        </w:rPr>
        <w:t>Laravel</w:t>
      </w:r>
      <w:r>
        <w:rPr>
          <w:sz w:val="24"/>
        </w:rPr>
        <w:t xml:space="preserve"> 5.4</w:t>
      </w:r>
    </w:p>
    <w:p w14:paraId="3652B90B" w14:textId="4FFCAE83" w:rsidR="00387637" w:rsidRDefault="00387637" w:rsidP="00387637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MySQL</w:t>
      </w:r>
    </w:p>
    <w:p w14:paraId="2BBFC151" w14:textId="1D06B880" w:rsidR="00387637" w:rsidRDefault="00387637" w:rsidP="00387637">
      <w:pPr>
        <w:pStyle w:val="ListParagraph"/>
        <w:numPr>
          <w:ilvl w:val="0"/>
          <w:numId w:val="26"/>
        </w:numPr>
        <w:rPr>
          <w:sz w:val="24"/>
        </w:rPr>
      </w:pPr>
      <w:proofErr w:type="spellStart"/>
      <w:r>
        <w:rPr>
          <w:sz w:val="24"/>
        </w:rPr>
        <w:t>Jquery</w:t>
      </w:r>
      <w:proofErr w:type="spellEnd"/>
    </w:p>
    <w:p w14:paraId="25E0BABA" w14:textId="56F2DABF" w:rsidR="00387637" w:rsidRDefault="00387637" w:rsidP="00387637">
      <w:pPr>
        <w:pStyle w:val="ListParagraph"/>
        <w:numPr>
          <w:ilvl w:val="0"/>
          <w:numId w:val="26"/>
        </w:numPr>
        <w:rPr>
          <w:sz w:val="24"/>
        </w:rPr>
      </w:pP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UI</w:t>
      </w:r>
    </w:p>
    <w:p w14:paraId="3DBEA981" w14:textId="5F8C528C" w:rsidR="00387637" w:rsidRDefault="00387637" w:rsidP="00387637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Materialize CSS</w:t>
      </w:r>
    </w:p>
    <w:p w14:paraId="2547B721" w14:textId="2EFC6C4A" w:rsidR="00387637" w:rsidRDefault="00A43D7A" w:rsidP="00387637">
      <w:pPr>
        <w:pStyle w:val="ListParagraph"/>
        <w:numPr>
          <w:ilvl w:val="0"/>
          <w:numId w:val="26"/>
        </w:numPr>
        <w:rPr>
          <w:sz w:val="24"/>
        </w:rPr>
      </w:pPr>
      <w:proofErr w:type="spellStart"/>
      <w:r>
        <w:rPr>
          <w:sz w:val="24"/>
        </w:rPr>
        <w:t>FullCallendar</w:t>
      </w:r>
      <w:proofErr w:type="spellEnd"/>
    </w:p>
    <w:p w14:paraId="24D31C80" w14:textId="77777777" w:rsidR="00A43D7A" w:rsidRPr="00387637" w:rsidRDefault="00A43D7A" w:rsidP="00387637">
      <w:pPr>
        <w:pStyle w:val="ListParagraph"/>
        <w:numPr>
          <w:ilvl w:val="0"/>
          <w:numId w:val="26"/>
        </w:numPr>
        <w:rPr>
          <w:sz w:val="24"/>
        </w:rPr>
      </w:pPr>
    </w:p>
    <w:p w14:paraId="39671543" w14:textId="3B8936DA" w:rsidR="00071F16" w:rsidRDefault="00071F16" w:rsidP="00071F16">
      <w:pPr>
        <w:rPr>
          <w:b/>
          <w:sz w:val="26"/>
          <w:u w:val="single"/>
        </w:rPr>
      </w:pPr>
      <w:r w:rsidRPr="00071F16">
        <w:rPr>
          <w:b/>
          <w:sz w:val="26"/>
          <w:u w:val="single"/>
        </w:rPr>
        <w:t>Installation</w:t>
      </w:r>
    </w:p>
    <w:p w14:paraId="66077224" w14:textId="70D787F8" w:rsidR="00071F16" w:rsidRDefault="00071F16" w:rsidP="00071F16">
      <w:pPr>
        <w:rPr>
          <w:sz w:val="24"/>
        </w:rPr>
      </w:pPr>
      <w:r>
        <w:rPr>
          <w:sz w:val="24"/>
        </w:rPr>
        <w:t>You need following steps to access code:</w:t>
      </w:r>
    </w:p>
    <w:p w14:paraId="17882EDB" w14:textId="17F8A2D6" w:rsidR="00071F16" w:rsidRDefault="00071F16" w:rsidP="00071F16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Filezilla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CuteFTP</w:t>
      </w:r>
      <w:proofErr w:type="spellEnd"/>
      <w:r>
        <w:rPr>
          <w:sz w:val="24"/>
        </w:rPr>
        <w:t xml:space="preserve"> for FTP Connection</w:t>
      </w:r>
    </w:p>
    <w:p w14:paraId="388BBA7E" w14:textId="70AC8EC8" w:rsidR="00071F16" w:rsidRDefault="00F42712" w:rsidP="00071F16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Use Following Credentials</w:t>
      </w:r>
    </w:p>
    <w:p w14:paraId="26EE7D54" w14:textId="2D22ECCE" w:rsidR="00F42712" w:rsidRDefault="00F42712" w:rsidP="00F42712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 xml:space="preserve">Host: </w:t>
      </w:r>
      <w:r w:rsidR="00F91651" w:rsidRPr="00F91651">
        <w:rPr>
          <w:b/>
          <w:sz w:val="24"/>
        </w:rPr>
        <w:t>ftp.idcapp.net</w:t>
      </w:r>
    </w:p>
    <w:p w14:paraId="0DD67D6C" w14:textId="56130F39" w:rsidR="00F42712" w:rsidRDefault="00F42712" w:rsidP="00F42712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Username</w:t>
      </w:r>
      <w:r w:rsidR="00F91651">
        <w:rPr>
          <w:sz w:val="24"/>
        </w:rPr>
        <w:t xml:space="preserve">:  </w:t>
      </w:r>
      <w:r w:rsidR="00B93527" w:rsidRPr="00B93527">
        <w:rPr>
          <w:rFonts w:ascii="Arial" w:hAnsi="Arial" w:cs="Arial"/>
          <w:b/>
          <w:bCs/>
          <w:color w:val="333333"/>
          <w:sz w:val="21"/>
          <w:szCs w:val="21"/>
        </w:rPr>
        <w:t>burak@burak.idcapp.net</w:t>
      </w:r>
    </w:p>
    <w:p w14:paraId="47530B36" w14:textId="421A1860" w:rsidR="00F42712" w:rsidRDefault="00F42712" w:rsidP="00F42712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Password</w:t>
      </w:r>
      <w:r w:rsidR="00F91651">
        <w:rPr>
          <w:sz w:val="24"/>
        </w:rPr>
        <w:t xml:space="preserve">: </w:t>
      </w:r>
      <w:proofErr w:type="spellStart"/>
      <w:r w:rsidR="00F91651" w:rsidRPr="00F91651">
        <w:rPr>
          <w:b/>
          <w:sz w:val="24"/>
        </w:rPr>
        <w:t>JUWcBtOtCcIs</w:t>
      </w:r>
      <w:proofErr w:type="spellEnd"/>
    </w:p>
    <w:p w14:paraId="725F8199" w14:textId="03F5FAB5" w:rsidR="007C5496" w:rsidRDefault="007C5496" w:rsidP="007C5496">
      <w:pPr>
        <w:rPr>
          <w:b/>
          <w:sz w:val="26"/>
          <w:u w:val="single"/>
        </w:rPr>
      </w:pPr>
      <w:r w:rsidRPr="007C5496">
        <w:rPr>
          <w:b/>
          <w:sz w:val="26"/>
          <w:u w:val="single"/>
        </w:rPr>
        <w:t>Configuration</w:t>
      </w:r>
    </w:p>
    <w:p w14:paraId="0E9F92A7" w14:textId="3B6DAC4E" w:rsidR="006919F2" w:rsidRDefault="006919F2" w:rsidP="007C5496">
      <w:pPr>
        <w:rPr>
          <w:sz w:val="24"/>
          <w:u w:val="single"/>
        </w:rPr>
      </w:pPr>
      <w:r w:rsidRPr="006919F2">
        <w:rPr>
          <w:sz w:val="24"/>
          <w:u w:val="single"/>
        </w:rPr>
        <w:t>If you want to configure on local pc</w:t>
      </w:r>
      <w:r>
        <w:rPr>
          <w:sz w:val="24"/>
          <w:u w:val="single"/>
        </w:rPr>
        <w:t xml:space="preserve"> then you should make a VIRTUAL HOST for it. </w:t>
      </w:r>
    </w:p>
    <w:p w14:paraId="7977F490" w14:textId="3A9CF630" w:rsidR="0068534B" w:rsidRDefault="0068534B" w:rsidP="007C5496">
      <w:pPr>
        <w:rPr>
          <w:sz w:val="24"/>
        </w:rPr>
      </w:pPr>
      <w:r>
        <w:rPr>
          <w:sz w:val="24"/>
        </w:rPr>
        <w:t xml:space="preserve">Using </w:t>
      </w:r>
      <w:proofErr w:type="gramStart"/>
      <w:r>
        <w:rPr>
          <w:sz w:val="24"/>
        </w:rPr>
        <w:t>XAMP :</w:t>
      </w:r>
      <w:proofErr w:type="gramEnd"/>
      <w:r>
        <w:rPr>
          <w:sz w:val="24"/>
        </w:rPr>
        <w:t xml:space="preserve"> </w:t>
      </w:r>
      <w:hyperlink r:id="rId8" w:history="1">
        <w:r w:rsidRPr="00B072C3">
          <w:rPr>
            <w:rStyle w:val="Hyperlink"/>
            <w:sz w:val="24"/>
          </w:rPr>
          <w:t>https://www.cloudways.com/blog/configure-virtual-host-on-windows-10-for-wordpress/</w:t>
        </w:r>
      </w:hyperlink>
    </w:p>
    <w:p w14:paraId="5C0A9865" w14:textId="3B195268" w:rsidR="0068534B" w:rsidRDefault="0068534B" w:rsidP="007C5496">
      <w:pPr>
        <w:rPr>
          <w:sz w:val="24"/>
        </w:rPr>
      </w:pPr>
      <w:r>
        <w:rPr>
          <w:sz w:val="24"/>
        </w:rPr>
        <w:t xml:space="preserve">Using WAMP: </w:t>
      </w:r>
      <w:hyperlink r:id="rId9" w:history="1">
        <w:r w:rsidRPr="00B072C3">
          <w:rPr>
            <w:rStyle w:val="Hyperlink"/>
            <w:sz w:val="24"/>
          </w:rPr>
          <w:t>https://www.techrepublic.com/blog/smb-technologist/create-virtual-hosts-in-a-wamp-server/</w:t>
        </w:r>
      </w:hyperlink>
    </w:p>
    <w:p w14:paraId="4E246BD6" w14:textId="557B3520" w:rsidR="0068534B" w:rsidRDefault="0068534B" w:rsidP="007C5496">
      <w:pPr>
        <w:rPr>
          <w:sz w:val="24"/>
        </w:rPr>
      </w:pPr>
    </w:p>
    <w:p w14:paraId="72B1E231" w14:textId="50EEB021" w:rsidR="0068534B" w:rsidRDefault="0068534B" w:rsidP="007C5496">
      <w:pPr>
        <w:rPr>
          <w:sz w:val="24"/>
        </w:rPr>
      </w:pPr>
      <w:r>
        <w:rPr>
          <w:sz w:val="24"/>
        </w:rPr>
        <w:t>You can setup CRM using following steps (</w:t>
      </w:r>
      <w:r w:rsidRPr="0068534B">
        <w:rPr>
          <w:sz w:val="24"/>
          <w:u w:val="single"/>
        </w:rPr>
        <w:t>I assume you have setup virtual host or using any domain, and have downloaded all code from FTP in server directory</w:t>
      </w:r>
      <w:r>
        <w:rPr>
          <w:sz w:val="24"/>
        </w:rPr>
        <w:t>):</w:t>
      </w:r>
    </w:p>
    <w:p w14:paraId="7D961416" w14:textId="6F3563D7" w:rsidR="0068534B" w:rsidRDefault="00C94551" w:rsidP="0068534B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For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Connection ,</w:t>
      </w:r>
      <w:proofErr w:type="gramEnd"/>
      <w:r>
        <w:rPr>
          <w:sz w:val="24"/>
        </w:rPr>
        <w:t xml:space="preserve"> </w:t>
      </w:r>
    </w:p>
    <w:p w14:paraId="6E442604" w14:textId="3098D561" w:rsidR="00C94551" w:rsidRDefault="00C94551" w:rsidP="00C94551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 xml:space="preserve">Open Config -&gt; </w:t>
      </w:r>
      <w:proofErr w:type="spellStart"/>
      <w:r>
        <w:rPr>
          <w:sz w:val="24"/>
        </w:rPr>
        <w:t>database.php</w:t>
      </w:r>
      <w:proofErr w:type="spellEnd"/>
      <w:r>
        <w:rPr>
          <w:sz w:val="24"/>
        </w:rPr>
        <w:t xml:space="preserve"> and add your database credentials. </w:t>
      </w:r>
    </w:p>
    <w:p w14:paraId="723EAD26" w14:textId="190AE986" w:rsidR="00C94551" w:rsidRDefault="00DA26B4" w:rsidP="00C94551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lastRenderedPageBreak/>
        <w:t xml:space="preserve">Add </w:t>
      </w:r>
      <w:r w:rsidR="00A56D41">
        <w:rPr>
          <w:sz w:val="24"/>
        </w:rPr>
        <w:t>Database credential in .env file at root.</w:t>
      </w:r>
    </w:p>
    <w:p w14:paraId="52AD7E2A" w14:textId="69464F32" w:rsidR="00A56D41" w:rsidRDefault="00734FF0" w:rsidP="00734FF0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Access</w:t>
      </w:r>
      <w:r w:rsidR="00387637">
        <w:rPr>
          <w:sz w:val="24"/>
        </w:rPr>
        <w:t xml:space="preserve"> Controllers </w:t>
      </w:r>
    </w:p>
    <w:p w14:paraId="49592620" w14:textId="189604A4" w:rsidR="00387637" w:rsidRDefault="00387637" w:rsidP="00387637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>Root Directory -&gt; app -&gt; http -&gt; controller</w:t>
      </w:r>
    </w:p>
    <w:p w14:paraId="4E3CD07C" w14:textId="71C2BFAA" w:rsidR="00387637" w:rsidRDefault="00387637" w:rsidP="00387637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Access Model</w:t>
      </w:r>
    </w:p>
    <w:p w14:paraId="573FCC1A" w14:textId="3EC6869E" w:rsidR="00387637" w:rsidRDefault="00387637" w:rsidP="00387637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>Root Directory -&gt; app</w:t>
      </w:r>
    </w:p>
    <w:p w14:paraId="61273EE7" w14:textId="633338F6" w:rsidR="00387637" w:rsidRDefault="00387637" w:rsidP="00387637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For Configuration File</w:t>
      </w:r>
    </w:p>
    <w:p w14:paraId="3F1D2E4D" w14:textId="6519D7F9" w:rsidR="00387637" w:rsidRDefault="00387637" w:rsidP="00387637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>Root -&gt; config</w:t>
      </w:r>
    </w:p>
    <w:p w14:paraId="2B7F5CFA" w14:textId="2595516C" w:rsidR="00AE5854" w:rsidRDefault="00AE5854" w:rsidP="00AE5854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For View</w:t>
      </w:r>
    </w:p>
    <w:p w14:paraId="6C6167AF" w14:textId="4066C72F" w:rsidR="00AE5854" w:rsidRDefault="00AE5854" w:rsidP="00AE5854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>Root -&gt; resources -&gt; View</w:t>
      </w:r>
    </w:p>
    <w:p w14:paraId="41F437EE" w14:textId="4EB20336" w:rsidR="00AE5854" w:rsidRDefault="00AE5854" w:rsidP="00AE5854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Assets</w:t>
      </w:r>
    </w:p>
    <w:p w14:paraId="1E3862F5" w14:textId="112ADEAD" w:rsidR="00AE5854" w:rsidRDefault="00AE5854" w:rsidP="00AE5854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 xml:space="preserve">Root -&gt;. </w:t>
      </w:r>
      <w:bookmarkStart w:id="0" w:name="_GoBack"/>
      <w:bookmarkEnd w:id="0"/>
      <w:r>
        <w:rPr>
          <w:sz w:val="24"/>
        </w:rPr>
        <w:t xml:space="preserve">Public </w:t>
      </w:r>
    </w:p>
    <w:p w14:paraId="67A39C9B" w14:textId="7270DA05" w:rsidR="00387637" w:rsidRPr="00387637" w:rsidRDefault="00387637" w:rsidP="00387637">
      <w:pPr>
        <w:rPr>
          <w:b/>
          <w:sz w:val="28"/>
          <w:u w:val="single"/>
        </w:rPr>
      </w:pPr>
      <w:r w:rsidRPr="00387637">
        <w:rPr>
          <w:b/>
          <w:sz w:val="28"/>
          <w:u w:val="single"/>
        </w:rPr>
        <w:t xml:space="preserve">Login Credentials. </w:t>
      </w:r>
    </w:p>
    <w:p w14:paraId="6E68DC5D" w14:textId="7120ADFF" w:rsidR="00387637" w:rsidRDefault="00387637" w:rsidP="00387637">
      <w:pPr>
        <w:rPr>
          <w:sz w:val="24"/>
        </w:rPr>
      </w:pPr>
      <w:proofErr w:type="gramStart"/>
      <w:r>
        <w:rPr>
          <w:sz w:val="24"/>
        </w:rPr>
        <w:t>Username :</w:t>
      </w:r>
      <w:proofErr w:type="gramEnd"/>
      <w:r>
        <w:rPr>
          <w:sz w:val="24"/>
        </w:rPr>
        <w:t xml:space="preserve"> </w:t>
      </w:r>
      <w:hyperlink r:id="rId10" w:history="1">
        <w:r w:rsidRPr="00B072C3">
          <w:rPr>
            <w:rStyle w:val="Hyperlink"/>
            <w:sz w:val="24"/>
          </w:rPr>
          <w:t>admin@idcsg.com</w:t>
        </w:r>
      </w:hyperlink>
    </w:p>
    <w:p w14:paraId="3DE53AA0" w14:textId="496F01D4" w:rsidR="00387637" w:rsidRPr="00387637" w:rsidRDefault="00387637" w:rsidP="00387637">
      <w:pPr>
        <w:rPr>
          <w:sz w:val="24"/>
        </w:rPr>
      </w:pPr>
      <w:proofErr w:type="gramStart"/>
      <w:r>
        <w:rPr>
          <w:sz w:val="24"/>
        </w:rPr>
        <w:t>Password :</w:t>
      </w:r>
      <w:proofErr w:type="gramEnd"/>
      <w:r>
        <w:rPr>
          <w:sz w:val="24"/>
        </w:rPr>
        <w:t xml:space="preserve"> </w:t>
      </w:r>
      <w:r w:rsidRPr="00387637">
        <w:rPr>
          <w:sz w:val="24"/>
        </w:rPr>
        <w:t>Developidc201810</w:t>
      </w:r>
    </w:p>
    <w:sectPr w:rsidR="00387637" w:rsidRPr="00387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D2EBB"/>
    <w:multiLevelType w:val="hybridMultilevel"/>
    <w:tmpl w:val="0E5EB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BF0415D"/>
    <w:multiLevelType w:val="hybridMultilevel"/>
    <w:tmpl w:val="E1D69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65E7EF1"/>
    <w:multiLevelType w:val="hybridMultilevel"/>
    <w:tmpl w:val="94D2B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1"/>
  </w:num>
  <w:num w:numId="4">
    <w:abstractNumId w:val="24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2"/>
  </w:num>
  <w:num w:numId="23">
    <w:abstractNumId w:val="25"/>
  </w:num>
  <w:num w:numId="24">
    <w:abstractNumId w:val="23"/>
  </w:num>
  <w:num w:numId="25">
    <w:abstractNumId w:val="1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FA"/>
    <w:rsid w:val="00071F16"/>
    <w:rsid w:val="00387637"/>
    <w:rsid w:val="00645252"/>
    <w:rsid w:val="0068534B"/>
    <w:rsid w:val="006919F2"/>
    <w:rsid w:val="006D3D74"/>
    <w:rsid w:val="00734FF0"/>
    <w:rsid w:val="007C5496"/>
    <w:rsid w:val="0083569A"/>
    <w:rsid w:val="008836FA"/>
    <w:rsid w:val="00A43D7A"/>
    <w:rsid w:val="00A56D41"/>
    <w:rsid w:val="00A9204E"/>
    <w:rsid w:val="00AE5854"/>
    <w:rsid w:val="00B93527"/>
    <w:rsid w:val="00C94551"/>
    <w:rsid w:val="00DA26B4"/>
    <w:rsid w:val="00F42712"/>
    <w:rsid w:val="00F9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5DDB"/>
  <w15:chartTrackingRefBased/>
  <w15:docId w15:val="{ED775866-68D9-484B-8824-9CFC0D2F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F16"/>
  </w:style>
  <w:style w:type="paragraph" w:styleId="Heading1">
    <w:name w:val="heading 1"/>
    <w:basedOn w:val="Normal"/>
    <w:next w:val="Normal"/>
    <w:link w:val="Heading1Char"/>
    <w:uiPriority w:val="9"/>
    <w:qFormat/>
    <w:rsid w:val="00071F1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F1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F1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F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1F1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1F1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1F1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1F1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1F1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F1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F1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1F1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1F1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71F16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71F16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71F16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071F16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071F16"/>
    <w:rPr>
      <w:b/>
      <w:bCs/>
      <w:i/>
      <w:iCs/>
      <w:smallCaps/>
      <w:color w:val="385623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71F1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F1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F1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71F16"/>
    <w:rPr>
      <w:rFonts w:asciiTheme="majorHAnsi" w:eastAsiaTheme="majorEastAsia" w:hAnsiTheme="majorHAnsi" w:cstheme="majorBidi"/>
    </w:rPr>
  </w:style>
  <w:style w:type="character" w:styleId="SubtleEmphasis">
    <w:name w:val="Subtle Emphasis"/>
    <w:uiPriority w:val="19"/>
    <w:qFormat/>
    <w:rsid w:val="00071F16"/>
    <w:rPr>
      <w:i/>
      <w:iCs/>
    </w:rPr>
  </w:style>
  <w:style w:type="character" w:styleId="Emphasis">
    <w:name w:val="Emphasis"/>
    <w:uiPriority w:val="20"/>
    <w:qFormat/>
    <w:rsid w:val="00071F16"/>
    <w:rPr>
      <w:b/>
      <w:bCs/>
      <w:i/>
      <w:iCs/>
      <w:spacing w:val="10"/>
    </w:rPr>
  </w:style>
  <w:style w:type="character" w:styleId="IntenseEmphasis">
    <w:name w:val="Intense Emphasis"/>
    <w:uiPriority w:val="21"/>
    <w:qFormat/>
    <w:rsid w:val="00071F16"/>
    <w:rPr>
      <w:b/>
      <w:bCs/>
      <w:i/>
      <w:iCs/>
      <w:color w:val="70AD47" w:themeColor="accent6"/>
      <w:spacing w:val="10"/>
    </w:rPr>
  </w:style>
  <w:style w:type="character" w:styleId="Strong">
    <w:name w:val="Strong"/>
    <w:uiPriority w:val="22"/>
    <w:qFormat/>
    <w:rsid w:val="00071F16"/>
    <w:rPr>
      <w:b/>
      <w:b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071F1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1F1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F1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F16"/>
    <w:rPr>
      <w:b/>
      <w:bCs/>
      <w:i/>
      <w:iCs/>
    </w:rPr>
  </w:style>
  <w:style w:type="character" w:styleId="SubtleReference">
    <w:name w:val="Subtle Reference"/>
    <w:uiPriority w:val="31"/>
    <w:qFormat/>
    <w:rsid w:val="00071F16"/>
    <w:rPr>
      <w:b/>
      <w:bCs/>
    </w:rPr>
  </w:style>
  <w:style w:type="character" w:styleId="IntenseReference">
    <w:name w:val="Intense Reference"/>
    <w:uiPriority w:val="32"/>
    <w:qFormat/>
    <w:rsid w:val="00071F1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71F16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71F16"/>
    <w:rPr>
      <w:b/>
      <w:bCs/>
      <w:caps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071F16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F16"/>
    <w:pPr>
      <w:outlineLvl w:val="9"/>
    </w:pPr>
  </w:style>
  <w:style w:type="paragraph" w:styleId="ListParagraph">
    <w:name w:val="List Paragraph"/>
    <w:basedOn w:val="Normal"/>
    <w:uiPriority w:val="34"/>
    <w:qFormat/>
    <w:rsid w:val="00071F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85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ways.com/blog/configure-virtual-host-on-windows-10-for-wordpres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dmin@idcsg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techrepublic.com/blog/smb-technologist/create-virtual-hosts-in-a-wamp-serv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131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Mujtaba Ahmad</cp:lastModifiedBy>
  <cp:revision>8</cp:revision>
  <dcterms:created xsi:type="dcterms:W3CDTF">2018-11-02T14:06:00Z</dcterms:created>
  <dcterms:modified xsi:type="dcterms:W3CDTF">2018-11-02T16:17:00Z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